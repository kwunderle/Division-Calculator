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ACD5" w14:textId="0C3C9D24" w:rsidR="00A9204E" w:rsidRDefault="00317FE5">
      <w:proofErr w:type="spellStart"/>
      <w:r>
        <w:t>DivisionDecVsMod</w:t>
      </w:r>
      <w:proofErr w:type="spellEnd"/>
      <w:r>
        <w:t xml:space="preserve"> Test Plan</w:t>
      </w:r>
      <w:r>
        <w:tab/>
      </w:r>
      <w:r>
        <w:tab/>
      </w:r>
      <w:r>
        <w:tab/>
      </w:r>
      <w:r>
        <w:tab/>
        <w:t>CISS 160</w:t>
      </w:r>
      <w:r>
        <w:tab/>
      </w:r>
      <w:r>
        <w:tab/>
        <w:t>Katharine Wunderle</w:t>
      </w:r>
    </w:p>
    <w:p w14:paraId="0C651798" w14:textId="1D46C776" w:rsidR="00317FE5" w:rsidRDefault="00317FE5"/>
    <w:p w14:paraId="3F5EB7E8" w14:textId="7CD0AF46" w:rsidR="00317FE5" w:rsidRDefault="00317FE5">
      <w:r>
        <w:t xml:space="preserve">The first thing I did was make sure that my user input was a numeric value and if it </w:t>
      </w:r>
      <w:proofErr w:type="gramStart"/>
      <w:r>
        <w:t>was</w:t>
      </w:r>
      <w:proofErr w:type="gramEnd"/>
      <w:r>
        <w:t xml:space="preserve"> not in either textbox, calculations would not continue, and the user would receive and error message telling them to input a numeric value.</w:t>
      </w:r>
      <w:r w:rsidR="00A5578A">
        <w:t xml:space="preserve"> I also made sure that if the user entered a value of 0 for the divisor, they would receive an error as well.</w:t>
      </w:r>
      <w:r>
        <w:t xml:space="preserve"> I then programmed the calculation logic and verified multiple values on a separate calculator and the included .exe that the quotient and remainder calculated correctly, and that the appropriate values were displayed in the output labels. Next, I again used a separate calculator and the .exe to make sure the calculations for the decimal output were correct and displayed in the decimal output label. I then programmed the clear button and made sure that when pressed all the input textboxes and output labels were cleared of their numbers. Finally, I tested new calculations after the clear function to make sure everything still performed the way it is supposed to.</w:t>
      </w:r>
    </w:p>
    <w:sectPr w:rsidR="0031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E5"/>
    <w:rsid w:val="00317FE5"/>
    <w:rsid w:val="00645252"/>
    <w:rsid w:val="006D3D74"/>
    <w:rsid w:val="0083569A"/>
    <w:rsid w:val="00A5578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7E11"/>
  <w15:chartTrackingRefBased/>
  <w15:docId w15:val="{80B0EF08-632A-48AC-9198-4B029B0B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E\AppData\Local\Microsoft\Office\16.0\DTS\en-US%7bE00231A0-0D24-493B-A82F-DE70AF22BE65%7d\%7bD70FE0EF-34D5-4A37-A776-7090D0B9137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{D70FE0EF-34D5-4A37-A776-7090D0B91376}tf02786999_win32.dotx</Template>
  <TotalTime>104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Katharine Wunderle</cp:lastModifiedBy>
  <cp:revision>2</cp:revision>
  <dcterms:created xsi:type="dcterms:W3CDTF">2021-04-11T20:23:00Z</dcterms:created>
  <dcterms:modified xsi:type="dcterms:W3CDTF">2021-04-11T20:23:00Z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